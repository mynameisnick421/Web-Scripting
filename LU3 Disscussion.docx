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1ECAA4" w14:textId="2B6B585E" w:rsidR="00A9204E" w:rsidRDefault="00251570">
      <w:r>
        <w:t>Post</w:t>
      </w:r>
      <w:r w:rsidR="0038048F">
        <w:t xml:space="preserve"> </w:t>
      </w:r>
      <w:r>
        <w:t>1</w:t>
      </w:r>
    </w:p>
    <w:p w14:paraId="5029D51B" w14:textId="77777777" w:rsidR="0038048F" w:rsidRDefault="0038048F"/>
    <w:p w14:paraId="1450B199" w14:textId="0C06A7D0" w:rsidR="00251570" w:rsidRDefault="00AE7A7C">
      <w:r>
        <w:t>jQ</w:t>
      </w:r>
      <w:r w:rsidR="005847BB">
        <w:t>uery is a java</w:t>
      </w:r>
      <w:r>
        <w:t xml:space="preserve"> </w:t>
      </w:r>
      <w:r w:rsidR="005847BB">
        <w:t>Script library that helps to simplify java</w:t>
      </w:r>
      <w:r>
        <w:t xml:space="preserve"> </w:t>
      </w:r>
      <w:r w:rsidR="005847BB">
        <w:t xml:space="preserve">Script programing. jQuery is used by </w:t>
      </w:r>
      <w:r>
        <w:t>74% of the top 10 million most popular websites(</w:t>
      </w:r>
      <w:hyperlink r:id="rId8" w:history="1">
        <w:r w:rsidR="0038048F" w:rsidRPr="00797CD7">
          <w:rPr>
            <w:rStyle w:val="Hyperlink"/>
          </w:rPr>
          <w:t>https://w3techs.com/technologies/overview/javascript_library</w:t>
        </w:r>
      </w:hyperlink>
      <w:r>
        <w:t xml:space="preserve">). </w:t>
      </w:r>
      <w:r w:rsidR="00251570">
        <w:t>I researched jQuery to find what other developers use it for. I found a lot of</w:t>
      </w:r>
      <w:r w:rsidR="007E7953">
        <w:t xml:space="preserve"> </w:t>
      </w:r>
      <w:r w:rsidR="00251570">
        <w:t>them</w:t>
      </w:r>
      <w:r w:rsidR="007E7953">
        <w:t xml:space="preserve"> use</w:t>
      </w:r>
      <w:r w:rsidR="00251570">
        <w:t xml:space="preserve"> jQuery </w:t>
      </w:r>
      <w:r w:rsidR="007E7953">
        <w:t>to simplify</w:t>
      </w:r>
      <w:r w:rsidR="00251570">
        <w:t xml:space="preserve"> </w:t>
      </w:r>
      <w:r w:rsidR="007E7953">
        <w:t xml:space="preserve">the development of </w:t>
      </w:r>
      <w:r w:rsidR="00251570">
        <w:t xml:space="preserve">many </w:t>
      </w:r>
      <w:proofErr w:type="spellStart"/>
      <w:r w:rsidR="00251570">
        <w:t>javaScript</w:t>
      </w:r>
      <w:proofErr w:type="spellEnd"/>
      <w:r w:rsidR="00251570">
        <w:t xml:space="preserve"> task</w:t>
      </w:r>
      <w:r w:rsidR="007E7953">
        <w:t xml:space="preserve">s. I’ve seen that they like the ease of selecting multiple elements, and that is has a lot of community support since it is an open source project. Since it does have </w:t>
      </w:r>
      <w:r w:rsidR="005847BB">
        <w:t>a</w:t>
      </w:r>
      <w:r w:rsidR="007E7953">
        <w:t xml:space="preserve"> </w:t>
      </w:r>
      <w:r w:rsidR="00464211">
        <w:t>large deve</w:t>
      </w:r>
      <w:r w:rsidR="009B3B0B">
        <w:t>l</w:t>
      </w:r>
      <w:r w:rsidR="00464211">
        <w:t>oping community it stays on top of browser changes and has great cross browser support.</w:t>
      </w:r>
    </w:p>
    <w:p w14:paraId="76608A8F" w14:textId="70B09266" w:rsidR="0038048F" w:rsidRDefault="0038048F"/>
    <w:p w14:paraId="40ED3609" w14:textId="5F5683F2" w:rsidR="0038048F" w:rsidRDefault="0038048F">
      <w:r>
        <w:t>Post 3</w:t>
      </w:r>
    </w:p>
    <w:p w14:paraId="25A84013" w14:textId="6FE1472B" w:rsidR="0038048F" w:rsidRDefault="0038048F"/>
    <w:p w14:paraId="30743F13" w14:textId="77777777" w:rsidR="0038048F" w:rsidRDefault="0038048F">
      <w:bookmarkStart w:id="0" w:name="_GoBack"/>
      <w:bookmarkEnd w:id="0"/>
    </w:p>
    <w:sectPr w:rsidR="00380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0DF"/>
    <w:rsid w:val="00251570"/>
    <w:rsid w:val="0038048F"/>
    <w:rsid w:val="00464211"/>
    <w:rsid w:val="005847BB"/>
    <w:rsid w:val="00645252"/>
    <w:rsid w:val="006D3D74"/>
    <w:rsid w:val="007E7953"/>
    <w:rsid w:val="0083569A"/>
    <w:rsid w:val="009B3B0B"/>
    <w:rsid w:val="00A9204E"/>
    <w:rsid w:val="00AE7A7C"/>
    <w:rsid w:val="00DD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5BD11"/>
  <w15:chartTrackingRefBased/>
  <w15:docId w15:val="{881AEA65-DAF2-4934-8421-6D36C30C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AE7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3techs.com/technologies/overview/javascript_library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h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72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nickh</dc:creator>
  <cp:keywords/>
  <dc:description/>
  <cp:lastModifiedBy>Nick Houser</cp:lastModifiedBy>
  <cp:revision>4</cp:revision>
  <dcterms:created xsi:type="dcterms:W3CDTF">2020-02-24T14:33:00Z</dcterms:created>
  <dcterms:modified xsi:type="dcterms:W3CDTF">2020-02-24T18:53:00Z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